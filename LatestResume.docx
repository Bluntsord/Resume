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7E89" w14:textId="77777777" w:rsidR="0049081D" w:rsidRDefault="00E353F1">
      <w:pPr>
        <w:pBdr>
          <w:bottom w:val="single" w:sz="6" w:space="0" w:color="FFFFFF"/>
        </w:pBdr>
        <w:spacing w:line="433" w:lineRule="atLeast"/>
        <w:jc w:val="right"/>
        <w:rPr>
          <w:rFonts w:ascii="Arial" w:eastAsia="Arial" w:hAnsi="Arial" w:cs="Arial"/>
          <w:b/>
          <w:bCs/>
          <w:caps/>
          <w:sz w:val="43"/>
          <w:szCs w:val="43"/>
        </w:rPr>
      </w:pPr>
      <w:r>
        <w:rPr>
          <w:rFonts w:ascii="Arial" w:eastAsia="Arial" w:hAnsi="Arial" w:cs="Arial"/>
          <w:b/>
          <w:bCs/>
          <w:caps/>
          <w:sz w:val="43"/>
          <w:szCs w:val="43"/>
        </w:rPr>
        <w:t>Yeo Tee Chin</w:t>
      </w:r>
    </w:p>
    <w:p w14:paraId="1599188D" w14:textId="3264B46D" w:rsidR="0049081D" w:rsidRDefault="0026541D">
      <w:pPr>
        <w:pBdr>
          <w:bottom w:val="single" w:sz="6" w:space="0" w:color="FFFFFF"/>
        </w:pBdr>
        <w:spacing w:line="220" w:lineRule="atLeast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Phone: </w:t>
      </w:r>
      <w:r w:rsidR="00E353F1">
        <w:rPr>
          <w:rFonts w:ascii="Arial" w:eastAsia="Arial" w:hAnsi="Arial" w:cs="Arial"/>
          <w:sz w:val="22"/>
          <w:szCs w:val="22"/>
        </w:rPr>
        <w:t>9729 9502 </w:t>
      </w:r>
      <w:r w:rsidR="00E353F1">
        <w:rPr>
          <w:rFonts w:ascii="Arial" w:eastAsia="Arial" w:hAnsi="Arial" w:cs="Arial"/>
          <w:color w:val="000000"/>
          <w:sz w:val="22"/>
          <w:szCs w:val="22"/>
        </w:rPr>
        <w:t>• </w:t>
      </w:r>
      <w:hyperlink r:id="rId5" w:history="1">
        <w:r w:rsidR="00E353F1">
          <w:rPr>
            <w:rFonts w:ascii="Arial" w:eastAsia="Arial" w:hAnsi="Arial" w:cs="Arial"/>
            <w:color w:val="000000"/>
            <w:sz w:val="22"/>
            <w:szCs w:val="22"/>
          </w:rPr>
          <w:t>LinkedIn: Ye</w:t>
        </w:r>
        <w:r w:rsidR="00E353F1">
          <w:rPr>
            <w:rFonts w:ascii="Arial" w:eastAsia="Arial" w:hAnsi="Arial" w:cs="Arial"/>
            <w:color w:val="000000"/>
            <w:sz w:val="22"/>
            <w:szCs w:val="22"/>
          </w:rPr>
          <w:t>o</w:t>
        </w:r>
        <w:r w:rsidR="00E353F1">
          <w:rPr>
            <w:rFonts w:ascii="Arial" w:eastAsia="Arial" w:hAnsi="Arial" w:cs="Arial"/>
            <w:color w:val="000000"/>
            <w:sz w:val="22"/>
            <w:szCs w:val="22"/>
          </w:rPr>
          <w:t> Tee Chin</w:t>
        </w:r>
      </w:hyperlink>
    </w:p>
    <w:p w14:paraId="688B5D86" w14:textId="4CD5A2DF" w:rsidR="0026541D" w:rsidRDefault="0026541D">
      <w:pPr>
        <w:pBdr>
          <w:bottom w:val="single" w:sz="6" w:space="0" w:color="FFFFFF"/>
        </w:pBdr>
        <w:spacing w:line="220" w:lineRule="atLeast"/>
        <w:jc w:val="right"/>
        <w:rPr>
          <w:rFonts w:ascii="Arial" w:eastAsia="Arial" w:hAnsi="Arial" w:cs="Arial"/>
          <w:sz w:val="22"/>
          <w:szCs w:val="22"/>
        </w:rPr>
      </w:pPr>
      <w:hyperlink r:id="rId6" w:history="1">
        <w:r>
          <w:rPr>
            <w:rFonts w:ascii="Arial" w:eastAsia="Arial" w:hAnsi="Arial" w:cs="Arial"/>
            <w:color w:val="000000"/>
            <w:sz w:val="22"/>
            <w:szCs w:val="22"/>
          </w:rPr>
          <w:t>teechin1999@gmail.com</w:t>
        </w:r>
      </w:hyperlink>
      <w:r>
        <w:rPr>
          <w:rFonts w:ascii="Arial" w:eastAsia="Arial" w:hAnsi="Arial" w:cs="Arial"/>
          <w:sz w:val="22"/>
          <w:szCs w:val="22"/>
        </w:rPr>
        <w:t> </w:t>
      </w:r>
      <w:r>
        <w:rPr>
          <w:rFonts w:ascii="Arial" w:eastAsia="Arial" w:hAnsi="Arial" w:cs="Arial"/>
          <w:color w:val="000000"/>
          <w:sz w:val="22"/>
          <w:szCs w:val="22"/>
        </w:rPr>
        <w:t>•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hyperlink r:id="rId7" w:history="1">
        <w:r>
          <w:rPr>
            <w:rFonts w:ascii="Arial" w:eastAsia="Arial" w:hAnsi="Arial" w:cs="Arial"/>
            <w:color w:val="000000"/>
            <w:sz w:val="22"/>
            <w:szCs w:val="22"/>
          </w:rPr>
          <w:t>GitHub</w:t>
        </w:r>
        <w:r>
          <w:rPr>
            <w:rFonts w:ascii="Arial" w:eastAsia="Arial" w:hAnsi="Arial" w:cs="Arial"/>
            <w:color w:val="000000"/>
            <w:sz w:val="22"/>
            <w:szCs w:val="22"/>
          </w:rPr>
          <w:t>: </w:t>
        </w:r>
        <w:proofErr w:type="spellStart"/>
        <w:r>
          <w:rPr>
            <w:rFonts w:ascii="Arial" w:eastAsia="Arial" w:hAnsi="Arial" w:cs="Arial"/>
            <w:color w:val="000000"/>
            <w:sz w:val="22"/>
            <w:szCs w:val="22"/>
          </w:rPr>
          <w:t>Bluntsord</w:t>
        </w:r>
        <w:proofErr w:type="spellEnd"/>
      </w:hyperlink>
    </w:p>
    <w:p w14:paraId="2D4F9757" w14:textId="77777777" w:rsidR="0049081D" w:rsidRDefault="0049081D">
      <w:pPr>
        <w:rPr>
          <w:rFonts w:ascii="Arial" w:eastAsia="Arial" w:hAnsi="Arial" w:cs="Arial"/>
          <w:sz w:val="22"/>
          <w:szCs w:val="22"/>
        </w:rPr>
      </w:pPr>
    </w:p>
    <w:p w14:paraId="616DAE55" w14:textId="77777777" w:rsidR="0049081D" w:rsidRDefault="00E353F1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resume objective</w:t>
      </w:r>
    </w:p>
    <w:p w14:paraId="47C5E8E4" w14:textId="2CA59E8E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Highly creative computer science student with a strong interest in software development and AR/VR, and with positive work ethic, interpersonal </w:t>
      </w:r>
      <w:proofErr w:type="gramStart"/>
      <w:r>
        <w:rPr>
          <w:rFonts w:ascii="Arial" w:eastAsia="Arial" w:hAnsi="Arial" w:cs="Arial"/>
          <w:sz w:val="22"/>
          <w:szCs w:val="22"/>
        </w:rPr>
        <w:t>skills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and programming experience. Looking to apply skills learnt in recent internships</w:t>
      </w:r>
      <w:r w:rsidR="0026541D">
        <w:rPr>
          <w:rFonts w:ascii="Arial" w:eastAsia="Arial" w:hAnsi="Arial" w:cs="Arial"/>
          <w:sz w:val="22"/>
          <w:szCs w:val="22"/>
        </w:rPr>
        <w:t>. Always eager to venture and learn new technologies.</w:t>
      </w:r>
    </w:p>
    <w:p w14:paraId="0E844FE4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4F9A83C" w14:textId="77777777" w:rsidR="0049081D" w:rsidRDefault="00E353F1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work experience</w:t>
      </w:r>
    </w:p>
    <w:p w14:paraId="78B7C76E" w14:textId="77777777" w:rsidR="0049081D" w:rsidRDefault="00E353F1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Singtel SHINE Intern (NCS)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Software Engineering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May 21 - Present</w:t>
      </w:r>
    </w:p>
    <w:p w14:paraId="3D6ACBA9" w14:textId="77777777" w:rsidR="0049081D" w:rsidRDefault="00E353F1">
      <w:pPr>
        <w:numPr>
          <w:ilvl w:val="0"/>
          <w:numId w:val="2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Enhance public sector HR services by </w:t>
      </w:r>
      <w:proofErr w:type="spellStart"/>
      <w:r>
        <w:rPr>
          <w:rFonts w:ascii="Arial" w:eastAsia="Arial" w:hAnsi="Arial" w:cs="Arial"/>
          <w:sz w:val="22"/>
          <w:szCs w:val="22"/>
        </w:rPr>
        <w:t>centralising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HR workflow with SAP and S/4 Hana. This HRPS is expected to be used by the entire public sector in ministries such as MHA and MOE.</w:t>
      </w:r>
    </w:p>
    <w:p w14:paraId="4513E03F" w14:textId="77777777" w:rsidR="0049081D" w:rsidRDefault="00E353F1">
      <w:pPr>
        <w:numPr>
          <w:ilvl w:val="0"/>
          <w:numId w:val="2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Engaged in client meetings to understand needs and </w:t>
      </w:r>
      <w:proofErr w:type="spellStart"/>
      <w:r>
        <w:rPr>
          <w:rFonts w:ascii="Arial" w:eastAsia="Arial" w:hAnsi="Arial" w:cs="Arial"/>
          <w:sz w:val="22"/>
          <w:szCs w:val="22"/>
        </w:rPr>
        <w:t>customised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software to their requirements</w:t>
      </w:r>
    </w:p>
    <w:p w14:paraId="268EA02A" w14:textId="77777777" w:rsidR="0049081D" w:rsidRDefault="00E353F1">
      <w:pPr>
        <w:numPr>
          <w:ilvl w:val="0"/>
          <w:numId w:val="2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and tested HRPS software in different environments</w:t>
      </w:r>
    </w:p>
    <w:p w14:paraId="48A3257A" w14:textId="77777777" w:rsidR="0049081D" w:rsidRDefault="00E353F1">
      <w:pPr>
        <w:numPr>
          <w:ilvl w:val="0"/>
          <w:numId w:val="2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Assisted in developing and presenting training materials and for users</w:t>
      </w:r>
    </w:p>
    <w:p w14:paraId="35E19855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2A9DB4A5" w14:textId="77777777" w:rsidR="0049081D" w:rsidRDefault="00E353F1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Sirius Star Marketing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Field Sales Representative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Feb 20 - Apr 20</w:t>
      </w:r>
    </w:p>
    <w:p w14:paraId="7F27E784" w14:textId="77777777" w:rsidR="0049081D" w:rsidRDefault="00E353F1">
      <w:pPr>
        <w:numPr>
          <w:ilvl w:val="0"/>
          <w:numId w:val="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Represented companies to pitch and close deals, generating B2B sales on a weekly basis</w:t>
      </w:r>
    </w:p>
    <w:p w14:paraId="38E9C164" w14:textId="77777777" w:rsidR="0049081D" w:rsidRDefault="00E353F1">
      <w:pPr>
        <w:numPr>
          <w:ilvl w:val="0"/>
          <w:numId w:val="3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Performed cold calling and followed up on leads to grow sales pipelines, achieving a </w:t>
      </w:r>
      <w:proofErr w:type="gramStart"/>
      <w:r>
        <w:rPr>
          <w:rFonts w:ascii="Arial" w:eastAsia="Arial" w:hAnsi="Arial" w:cs="Arial"/>
          <w:sz w:val="22"/>
          <w:szCs w:val="22"/>
        </w:rPr>
        <w:t>sales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of $3000 in a week</w:t>
      </w:r>
    </w:p>
    <w:p w14:paraId="7AACFEB4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59B43660" w14:textId="77777777" w:rsidR="0049081D" w:rsidRDefault="00E353F1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SAF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Logistics Ammunition Officer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Feb 18 - Feb 20</w:t>
      </w:r>
    </w:p>
    <w:p w14:paraId="7196EBCC" w14:textId="77777777" w:rsidR="0049081D" w:rsidRDefault="00E353F1">
      <w:pPr>
        <w:numPr>
          <w:ilvl w:val="0"/>
          <w:numId w:val="4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Redrafted army manuals and updated SOPs for multiple emergency responses and active deployments to improve logistics delivery downtime by more than 10%</w:t>
      </w:r>
    </w:p>
    <w:p w14:paraId="45E0D2AA" w14:textId="77777777" w:rsidR="0049081D" w:rsidRDefault="00E353F1">
      <w:pPr>
        <w:numPr>
          <w:ilvl w:val="0"/>
          <w:numId w:val="4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Led teams in developing effective stocking and inventory-management systems to minimize loss and maximize performance</w:t>
      </w:r>
    </w:p>
    <w:p w14:paraId="5CFEB0C7" w14:textId="77777777" w:rsidR="0049081D" w:rsidRDefault="00E353F1">
      <w:pPr>
        <w:numPr>
          <w:ilvl w:val="0"/>
          <w:numId w:val="4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Organized outfield deployments and held celebratory events with over a 100 headcount</w:t>
      </w:r>
    </w:p>
    <w:p w14:paraId="31D0A726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2CA92304" w14:textId="77777777" w:rsidR="0049081D" w:rsidRDefault="00E353F1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projects</w:t>
      </w:r>
    </w:p>
    <w:p w14:paraId="6FB10B7E" w14:textId="54EFCD09" w:rsidR="0049081D" w:rsidRDefault="00E353F1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Quantum Game Dev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Orbital</w:t>
      </w:r>
      <w:r w:rsidR="0026541D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(</w:t>
      </w:r>
      <w:hyperlink r:id="rId8" w:history="1">
        <w:r w:rsidR="0026541D" w:rsidRPr="0026541D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R</w:t>
        </w:r>
        <w:r w:rsidR="0026541D" w:rsidRPr="0026541D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e</w:t>
        </w:r>
        <w:r w:rsidR="0026541D" w:rsidRPr="0026541D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po</w:t>
        </w:r>
      </w:hyperlink>
      <w:r w:rsidR="0026541D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, </w:t>
      </w:r>
      <w:hyperlink r:id="rId9" w:history="1">
        <w:r w:rsidR="0026541D" w:rsidRPr="0026541D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Ga</w:t>
        </w:r>
        <w:r w:rsidR="0026541D" w:rsidRPr="0026541D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m</w:t>
        </w:r>
        <w:r w:rsidR="0026541D" w:rsidRPr="0026541D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e</w:t>
        </w:r>
      </w:hyperlink>
      <w:r w:rsidR="0026541D">
        <w:rPr>
          <w:rStyle w:val="fs14fw6"/>
          <w:rFonts w:ascii="Arial" w:eastAsia="Arial" w:hAnsi="Arial" w:cs="Arial"/>
          <w:b/>
          <w:bCs/>
          <w:sz w:val="22"/>
          <w:szCs w:val="22"/>
        </w:rPr>
        <w:t>)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612E611" w14:textId="77777777" w:rsidR="0049081D" w:rsidRDefault="00E353F1">
      <w:pPr>
        <w:numPr>
          <w:ilvl w:val="0"/>
          <w:numId w:val="5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Designed a quantum tower </w:t>
      </w:r>
      <w:proofErr w:type="spellStart"/>
      <w:r>
        <w:rPr>
          <w:rFonts w:ascii="Arial" w:eastAsia="Arial" w:hAnsi="Arial" w:cs="Arial"/>
          <w:sz w:val="22"/>
          <w:szCs w:val="22"/>
        </w:rPr>
        <w:t>defence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game under the mentorship of an expert from IBM Quantum division using IBM </w:t>
      </w:r>
      <w:proofErr w:type="spellStart"/>
      <w:r>
        <w:rPr>
          <w:rFonts w:ascii="Arial" w:eastAsia="Arial" w:hAnsi="Arial" w:cs="Arial"/>
          <w:sz w:val="22"/>
          <w:szCs w:val="22"/>
        </w:rPr>
        <w:t>Qiskit</w:t>
      </w:r>
      <w:proofErr w:type="spellEnd"/>
    </w:p>
    <w:p w14:paraId="4E111FC6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1FCC3AD" w14:textId="77777777" w:rsidR="0049081D" w:rsidRDefault="00E353F1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TECHNE telegram bot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Developer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8EB8808" w14:textId="77777777" w:rsidR="0049081D" w:rsidRDefault="00E353F1">
      <w:pPr>
        <w:numPr>
          <w:ilvl w:val="0"/>
          <w:numId w:val="6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Created a techne telegram bot to handled </w:t>
      </w:r>
      <w:proofErr w:type="spellStart"/>
      <w:r>
        <w:rPr>
          <w:rFonts w:ascii="Arial" w:eastAsia="Arial" w:hAnsi="Arial" w:cs="Arial"/>
          <w:sz w:val="22"/>
          <w:szCs w:val="22"/>
        </w:rPr>
        <w:t>stocktake</w:t>
      </w:r>
      <w:proofErr w:type="spellEnd"/>
      <w:r>
        <w:rPr>
          <w:rFonts w:ascii="Arial" w:eastAsia="Arial" w:hAnsi="Arial" w:cs="Arial"/>
          <w:sz w:val="22"/>
          <w:szCs w:val="22"/>
        </w:rPr>
        <w:t>/inventory and booking of 3D printers</w:t>
      </w:r>
    </w:p>
    <w:p w14:paraId="5ECE7FFC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3310D8AA" w14:textId="77777777" w:rsidR="0049081D" w:rsidRDefault="00E353F1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extra curricular activities</w:t>
      </w:r>
    </w:p>
    <w:p w14:paraId="2854BDBD" w14:textId="77777777" w:rsidR="0049081D" w:rsidRDefault="00E353F1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proofErr w:type="spellStart"/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Tembusu</w:t>
      </w:r>
      <w:proofErr w:type="spellEnd"/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TECHNE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Head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Mar 21 - Present</w:t>
      </w:r>
    </w:p>
    <w:p w14:paraId="55FFB62E" w14:textId="77777777" w:rsidR="0049081D" w:rsidRDefault="00E353F1">
      <w:pPr>
        <w:numPr>
          <w:ilvl w:val="0"/>
          <w:numId w:val="7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Spearheaded interest group and restructured it by forming three pillars of TECHNE. The software, </w:t>
      </w:r>
      <w:proofErr w:type="gramStart"/>
      <w:r>
        <w:rPr>
          <w:rFonts w:ascii="Arial" w:eastAsia="Arial" w:hAnsi="Arial" w:cs="Arial"/>
          <w:sz w:val="22"/>
          <w:szCs w:val="22"/>
        </w:rPr>
        <w:t>Makerspace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and events/Workshops pillars.</w:t>
      </w:r>
    </w:p>
    <w:p w14:paraId="4DFCD73B" w14:textId="77777777" w:rsidR="0049081D" w:rsidRDefault="00E353F1">
      <w:pPr>
        <w:numPr>
          <w:ilvl w:val="0"/>
          <w:numId w:val="7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Held workshops for quantum computing, </w:t>
      </w:r>
      <w:proofErr w:type="gramStart"/>
      <w:r>
        <w:rPr>
          <w:rFonts w:ascii="Arial" w:eastAsia="Arial" w:hAnsi="Arial" w:cs="Arial"/>
          <w:sz w:val="22"/>
          <w:szCs w:val="22"/>
        </w:rPr>
        <w:t>python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and other such topics to improve tech literacy within college</w:t>
      </w:r>
    </w:p>
    <w:p w14:paraId="77D9C813" w14:textId="77777777" w:rsidR="0049081D" w:rsidRDefault="00E353F1">
      <w:pPr>
        <w:numPr>
          <w:ilvl w:val="0"/>
          <w:numId w:val="7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a telegram </w:t>
      </w:r>
      <w:proofErr w:type="gramStart"/>
      <w:r>
        <w:rPr>
          <w:rFonts w:ascii="Arial" w:eastAsia="Arial" w:hAnsi="Arial" w:cs="Arial"/>
          <w:sz w:val="22"/>
          <w:szCs w:val="22"/>
        </w:rPr>
        <w:t>bot  to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facilitate access of facility grounds as well as handle stock-take/loaning</w:t>
      </w:r>
    </w:p>
    <w:p w14:paraId="78DD7257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6278741B" w14:textId="77777777" w:rsidR="0049081D" w:rsidRDefault="00E353F1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professional experience</w:t>
      </w:r>
    </w:p>
    <w:p w14:paraId="420B1D6E" w14:textId="77777777" w:rsidR="0049081D" w:rsidRDefault="00E353F1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Singtel SHINE Case Competition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Intern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Jul 21 - Jul 21</w:t>
      </w:r>
    </w:p>
    <w:p w14:paraId="3F74D4D6" w14:textId="77777777" w:rsidR="0049081D" w:rsidRDefault="00E353F1">
      <w:pPr>
        <w:numPr>
          <w:ilvl w:val="0"/>
          <w:numId w:val="8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Research and presented a business idea on Augmented and Virtual reality aimed to increase workflow efficiency of Singtel staff.</w:t>
      </w:r>
    </w:p>
    <w:p w14:paraId="0015E159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6272D15F" w14:textId="77777777" w:rsidR="0049081D" w:rsidRDefault="00E353F1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education</w:t>
      </w:r>
    </w:p>
    <w:p w14:paraId="69D712A3" w14:textId="77777777" w:rsidR="0049081D" w:rsidRDefault="00E353F1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National University of 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Aug 20 - Present</w:t>
      </w:r>
    </w:p>
    <w:p w14:paraId="7AF2D89E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Bachelor of Computing in Computer Science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16D2AB2" w14:textId="77777777" w:rsidR="0049081D" w:rsidRDefault="00E353F1">
      <w:pPr>
        <w:numPr>
          <w:ilvl w:val="0"/>
          <w:numId w:val="9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CAP: 3.91</w:t>
      </w:r>
    </w:p>
    <w:p w14:paraId="640BCDE5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33E6C53A" w14:textId="77777777" w:rsidR="0049081D" w:rsidRDefault="00E353F1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Raffles Junior College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Feb 17 - Jan 19</w:t>
      </w:r>
    </w:p>
    <w:p w14:paraId="3728FF4A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GCE A levels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AD67CB8" w14:textId="77777777" w:rsidR="0049081D" w:rsidRDefault="00E353F1">
      <w:pPr>
        <w:numPr>
          <w:ilvl w:val="0"/>
          <w:numId w:val="10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Total rank points of 86.25 out of 90 in GCE A levels</w:t>
      </w:r>
    </w:p>
    <w:p w14:paraId="517B7995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8F421B3" w14:textId="77777777" w:rsidR="0049081D" w:rsidRDefault="00E353F1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Victoria High School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Jan 12 - Nov 16</w:t>
      </w:r>
    </w:p>
    <w:p w14:paraId="18BD77F8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GCE O levels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7B01174" w14:textId="77777777" w:rsidR="0049081D" w:rsidRDefault="00E353F1">
      <w:pPr>
        <w:numPr>
          <w:ilvl w:val="0"/>
          <w:numId w:val="11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Top scorer for GCE O levels with a score of 2 and a total of 7 A1s</w:t>
      </w:r>
    </w:p>
    <w:p w14:paraId="789A56FE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540855E5" w14:textId="77777777" w:rsidR="0049081D" w:rsidRDefault="00E353F1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contacts</w:t>
      </w:r>
    </w:p>
    <w:p w14:paraId="5ED40356" w14:textId="77777777" w:rsidR="0049081D" w:rsidRDefault="00E353F1">
      <w:pPr>
        <w:numPr>
          <w:ilvl w:val="0"/>
          <w:numId w:val="12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Email:teechin1999@gmail.com</w:t>
      </w:r>
      <w:proofErr w:type="gramEnd"/>
    </w:p>
    <w:p w14:paraId="0690EF95" w14:textId="77777777" w:rsidR="0049081D" w:rsidRDefault="00E353F1">
      <w:pPr>
        <w:numPr>
          <w:ilvl w:val="0"/>
          <w:numId w:val="12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Phone: 9729 9502</w:t>
      </w:r>
    </w:p>
    <w:p w14:paraId="0143EBD8" w14:textId="77777777" w:rsidR="0049081D" w:rsidRDefault="00E353F1">
      <w:pPr>
        <w:numPr>
          <w:ilvl w:val="0"/>
          <w:numId w:val="12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GitHub: </w:t>
      </w:r>
      <w:proofErr w:type="spellStart"/>
      <w:r>
        <w:rPr>
          <w:rFonts w:ascii="Arial" w:eastAsia="Arial" w:hAnsi="Arial" w:cs="Arial"/>
          <w:sz w:val="22"/>
          <w:szCs w:val="22"/>
        </w:rPr>
        <w:t>Bluntsord</w:t>
      </w:r>
      <w:proofErr w:type="spellEnd"/>
    </w:p>
    <w:p w14:paraId="25BB603D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2067C26E" w14:textId="77777777" w:rsidR="0049081D" w:rsidRDefault="00E353F1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skills</w:t>
      </w:r>
    </w:p>
    <w:p w14:paraId="479AB2C4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Programming: Python</w:t>
      </w:r>
    </w:p>
    <w:p w14:paraId="14C8DF43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Java</w:t>
      </w:r>
    </w:p>
    <w:p w14:paraId="7929C53C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</w:p>
    <w:p w14:paraId="52807BF7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JavaScript</w:t>
      </w:r>
    </w:p>
    <w:p w14:paraId="2620A599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ABAP</w:t>
      </w:r>
    </w:p>
    <w:p w14:paraId="4D7DA384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Godot</w:t>
      </w:r>
    </w:p>
    <w:p w14:paraId="67F6DCFC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Jira</w:t>
      </w:r>
    </w:p>
    <w:p w14:paraId="0488AE2E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Git</w:t>
      </w:r>
    </w:p>
    <w:p w14:paraId="0A8ECD24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Team Management Sales and Pitching</w:t>
      </w:r>
    </w:p>
    <w:p w14:paraId="23609AEC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Project Management</w:t>
      </w:r>
    </w:p>
    <w:p w14:paraId="4C241617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Scrum</w:t>
      </w:r>
    </w:p>
    <w:p w14:paraId="1F705FB4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SAP enterprise software</w:t>
      </w:r>
    </w:p>
    <w:p w14:paraId="35142CB8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English (Native), Chinese (Native)</w:t>
      </w:r>
    </w:p>
    <w:sectPr w:rsidR="0049081D">
      <w:pgSz w:w="12225" w:h="1581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89E140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6A5474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381B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2E2B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CA1C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C689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4828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CACB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A8E5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3C0F9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FC12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1E73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42A3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A055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44E5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407F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A852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C8F3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A687D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481B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E8F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4C78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9C0E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324D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5A1D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968F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48FE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A9216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46A9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02AB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208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BC6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16FA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D283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9885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A460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8446D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A283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3C07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AEAE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6247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30BF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528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D66F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30F3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C3EC4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321C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02D7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5C38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AC3A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D822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609F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B82B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048E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E621D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78ED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12C8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AA44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64B5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E662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B2CC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36E4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BC8B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E98B1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0AF4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2E52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E6BF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4C7A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8041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C816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DCE4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488D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77C5F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76B4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F458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0CA5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465D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E0E7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BE54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EEAA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50E4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B0235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26C8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F042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2CF5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62B2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A450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34CF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C82A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A075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0AA81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20B2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D29F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F4A19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10ED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0E72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5A18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40AE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3886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64D0F1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8407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8609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CEB7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AA73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7898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F618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E883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FCE4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B88A12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1E12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E2FB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9235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A604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18CF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7660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C4AC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8245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81D"/>
    <w:rsid w:val="00236391"/>
    <w:rsid w:val="0026541D"/>
    <w:rsid w:val="0049081D"/>
    <w:rsid w:val="00E3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A8C5"/>
  <w15:docId w15:val="{22BF1EEA-5AE1-425F-BE88-6D33D7D4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265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4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ntum-defence/quantum-def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lunts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echin199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tee-chin-1b46a3190/?originalSubdomain=s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hcs.itch.io/quantum-def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steve yeo</cp:lastModifiedBy>
  <cp:revision>2</cp:revision>
  <cp:lastPrinted>2021-10-11T07:57:00Z</cp:lastPrinted>
  <dcterms:created xsi:type="dcterms:W3CDTF">2021-10-11T09:31:00Z</dcterms:created>
  <dcterms:modified xsi:type="dcterms:W3CDTF">2021-10-11T09:31:00Z</dcterms:modified>
</cp:coreProperties>
</file>